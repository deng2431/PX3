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CCF7D5" w14:textId="77777777" w:rsidR="00C952C8" w:rsidRDefault="00C952C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Module 1 Tutorial Answers</w:t>
      </w:r>
    </w:p>
    <w:p w14:paraId="2B4C708F" w14:textId="77777777" w:rsidR="00C952C8" w:rsidRDefault="00C952C8" w:rsidP="00C952C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2E86F10C" w14:textId="77777777" w:rsidR="00C952C8" w:rsidRDefault="00C952C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</w:pPr>
    </w:p>
    <w:p w14:paraId="09DA1DB3" w14:textId="77777777" w:rsidR="00C952C8" w:rsidRDefault="00C952C8" w:rsidP="00C952C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Name ___________________     Campus ______________   Student ID ____________</w:t>
      </w:r>
    </w:p>
    <w:p w14:paraId="0FB20252" w14:textId="77777777" w:rsidR="00C952C8" w:rsidRDefault="00C952C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</w:pPr>
    </w:p>
    <w:p w14:paraId="3B0FB04C" w14:textId="77777777" w:rsidR="00C952C8" w:rsidRDefault="00C952C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63EB2967" w14:textId="77777777" w:rsidR="00C952C8" w:rsidRDefault="00C952C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4FA02D6F" w14:textId="77777777" w:rsidR="00C952C8" w:rsidRDefault="00C952C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b/>
        </w:rPr>
      </w:pPr>
      <w:r>
        <w:rPr>
          <w:b/>
        </w:rPr>
        <w:t>Question 1:</w:t>
      </w:r>
    </w:p>
    <w:p w14:paraId="4EFBCD12" w14:textId="77777777" w:rsidR="004C00AE" w:rsidRDefault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b/>
        </w:rPr>
      </w:pPr>
    </w:p>
    <w:p w14:paraId="2CF70BE6" w14:textId="77777777" w:rsidR="00C952C8" w:rsidRDefault="00C952C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 xml:space="preserve">a) </w:t>
      </w:r>
      <w:r w:rsidR="004C00AE">
        <w:t xml:space="preserve"> _____________________________________________________________________</w:t>
      </w:r>
    </w:p>
    <w:p w14:paraId="1C9040A9" w14:textId="77777777" w:rsidR="00C952C8" w:rsidRDefault="00C952C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650D5F85" w14:textId="77777777" w:rsidR="00C952C8" w:rsidRDefault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4D166023" w14:textId="77777777" w:rsidR="00C952C8" w:rsidRDefault="00C952C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6E72EAFD" w14:textId="77777777" w:rsidR="004C00AE" w:rsidRDefault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49ADE8AA" w14:textId="77777777" w:rsidR="004C00AE" w:rsidRDefault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2FC3AC3B" w14:textId="77777777" w:rsidR="00C952C8" w:rsidRDefault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00B3318C" w14:textId="77777777" w:rsidR="00C952C8" w:rsidRDefault="00C952C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758080BA" w14:textId="77777777" w:rsidR="00C952C8" w:rsidRDefault="00C952C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5DD75A9A" w14:textId="77777777" w:rsidR="004C00AE" w:rsidRDefault="00C952C8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b)</w:t>
      </w:r>
      <w:r w:rsidR="004C00AE">
        <w:t xml:space="preserve"> _____________________________________________________________________</w:t>
      </w:r>
    </w:p>
    <w:p w14:paraId="29BBB511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211E0EF7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1930DFA4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03005C1E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3FDA8D97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3E76B785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6B6B35BE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0AF99E5B" w14:textId="77777777" w:rsidR="00C952C8" w:rsidRDefault="00C952C8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253CC4EE" w14:textId="77777777" w:rsidR="00C952C8" w:rsidRDefault="00C952C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b/>
        </w:rPr>
      </w:pPr>
      <w:r>
        <w:rPr>
          <w:b/>
        </w:rPr>
        <w:t>Question 2:</w:t>
      </w:r>
    </w:p>
    <w:p w14:paraId="275B96F5" w14:textId="77777777" w:rsidR="00C952C8" w:rsidRDefault="00C952C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7FBB0D31" w14:textId="77777777" w:rsidR="00C952C8" w:rsidRDefault="004C00AE">
      <w:pPr>
        <w:pStyle w:val="Body"/>
        <w:numPr>
          <w:ilvl w:val="0"/>
          <w:numId w:val="4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hanging="280"/>
      </w:pPr>
      <w:r>
        <w:t>__________</w:t>
      </w:r>
    </w:p>
    <w:p w14:paraId="45F608FC" w14:textId="77777777" w:rsidR="00C952C8" w:rsidRDefault="00C952C8" w:rsidP="00C952C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0AC392E0" w14:textId="77777777" w:rsidR="004C00AE" w:rsidRDefault="00C952C8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b)</w:t>
      </w:r>
      <w:r w:rsidR="004C00AE">
        <w:t xml:space="preserve">  _____________________________________________________________________</w:t>
      </w:r>
    </w:p>
    <w:p w14:paraId="0BE6615D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2031D2ED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32759308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639677F0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1E8430D2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50519AB7" w14:textId="77777777" w:rsidR="00C952C8" w:rsidRDefault="004C00AE" w:rsidP="00C952C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65A941AF" w14:textId="77777777" w:rsidR="004C00AE" w:rsidRDefault="004C00AE" w:rsidP="00C952C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2949C34C" w14:textId="77777777" w:rsidR="00C952C8" w:rsidRDefault="00C952C8" w:rsidP="00C952C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0DD60398" w14:textId="77777777" w:rsidR="004C00AE" w:rsidRDefault="00C952C8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c)</w:t>
      </w:r>
      <w:r w:rsidR="004C00AE">
        <w:t xml:space="preserve">  _____________________________________________________________________</w:t>
      </w:r>
    </w:p>
    <w:p w14:paraId="66548E8C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54ED70C4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340BFC3A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4AD7FB8F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5ADA8985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0CDA94BA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38885C24" w14:textId="77777777" w:rsidR="00C952C8" w:rsidRDefault="00C952C8" w:rsidP="00C952C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6243B03C" w14:textId="77777777" w:rsidR="00C952C8" w:rsidRDefault="00C952C8" w:rsidP="00C952C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59CCE1DC" w14:textId="77777777" w:rsidR="00C952C8" w:rsidRDefault="00C952C8" w:rsidP="00C952C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24019CA0" w14:textId="77777777" w:rsidR="00C952C8" w:rsidRDefault="00C952C8" w:rsidP="00C952C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6CE26895" w14:textId="77777777" w:rsidR="004C00AE" w:rsidRDefault="00C952C8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d)</w:t>
      </w:r>
      <w:r w:rsidR="004C00AE">
        <w:t xml:space="preserve">  _____________________________________________________________________</w:t>
      </w:r>
    </w:p>
    <w:p w14:paraId="44D320C1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729C5311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lastRenderedPageBreak/>
        <w:t>________________________________________________________________________</w:t>
      </w:r>
    </w:p>
    <w:p w14:paraId="722BB3E6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11A18128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7BE4A615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0DC46992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4312B5EB" w14:textId="77777777" w:rsidR="00C952C8" w:rsidRDefault="00C952C8" w:rsidP="00C952C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3FD9D4D5" w14:textId="77777777" w:rsidR="0049747A" w:rsidRDefault="0049747A" w:rsidP="00C952C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22C6CEC4" w14:textId="77777777" w:rsidR="00C952C8" w:rsidRDefault="00C952C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3FF6F172" w14:textId="77777777" w:rsidR="00C952C8" w:rsidRDefault="00C952C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b/>
        </w:rPr>
      </w:pPr>
      <w:r>
        <w:rPr>
          <w:b/>
        </w:rPr>
        <w:t xml:space="preserve">Question 3: </w:t>
      </w:r>
    </w:p>
    <w:p w14:paraId="7F997DC0" w14:textId="77777777" w:rsidR="00C952C8" w:rsidRDefault="00C952C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3E7A18B3" w14:textId="77777777" w:rsidR="00C952C8" w:rsidRDefault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----   Insert a copy of the email here ---</w:t>
      </w:r>
    </w:p>
    <w:p w14:paraId="6D125EDF" w14:textId="77777777" w:rsidR="004C00AE" w:rsidRDefault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74CE74AA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a)  _____________________________________________________________________</w:t>
      </w:r>
    </w:p>
    <w:p w14:paraId="2F5E8E14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597D5388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37FA6013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1B448050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2DFB3483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191A48F4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206D776F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228B990B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607B0BEB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b)  _____________________________________________________________________</w:t>
      </w:r>
    </w:p>
    <w:p w14:paraId="6B8516CD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6BC8ADE8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0CC48BCE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6B340E50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471600E8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322DA936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1CC149CC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3E38CE08" w14:textId="77777777" w:rsidR="004C00AE" w:rsidRP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280"/>
      </w:pPr>
    </w:p>
    <w:p w14:paraId="2444E838" w14:textId="77777777" w:rsidR="00C952C8" w:rsidRDefault="00C952C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b/>
        </w:rPr>
      </w:pPr>
      <w:r>
        <w:rPr>
          <w:b/>
        </w:rPr>
        <w:t xml:space="preserve">Question 4: </w:t>
      </w:r>
      <w:r w:rsidR="004C00AE">
        <w:rPr>
          <w:b/>
        </w:rPr>
        <w:t>Activity 5</w:t>
      </w:r>
    </w:p>
    <w:p w14:paraId="028D619F" w14:textId="77777777" w:rsidR="004C00AE" w:rsidRDefault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b/>
        </w:rPr>
      </w:pPr>
    </w:p>
    <w:p w14:paraId="04E6C9DC" w14:textId="77777777" w:rsidR="0049747A" w:rsidRDefault="004C00AE" w:rsidP="0049747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 w:rsidRPr="004C00AE">
        <w:t>a)</w:t>
      </w:r>
      <w:r w:rsidR="0049747A">
        <w:t xml:space="preserve">  _____________________________________________________________________</w:t>
      </w:r>
    </w:p>
    <w:p w14:paraId="24DAC023" w14:textId="77777777" w:rsidR="0049747A" w:rsidRDefault="0049747A" w:rsidP="0049747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7709C68F" w14:textId="77777777" w:rsidR="0049747A" w:rsidRDefault="0049747A" w:rsidP="0049747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4D135452" w14:textId="77777777" w:rsidR="0049747A" w:rsidRDefault="0049747A" w:rsidP="0049747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7996B377" w14:textId="77777777" w:rsidR="0049747A" w:rsidRDefault="0049747A" w:rsidP="0049747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256FC8BB" w14:textId="77777777" w:rsidR="0049747A" w:rsidRDefault="0049747A" w:rsidP="0049747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4C746202" w14:textId="77777777" w:rsidR="0049747A" w:rsidRDefault="0049747A" w:rsidP="0049747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27E0C9C9" w14:textId="77777777" w:rsidR="0049747A" w:rsidRDefault="0049747A" w:rsidP="0049747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75A9DC70" w14:textId="77777777" w:rsidR="0049747A" w:rsidRDefault="0049747A" w:rsidP="0049747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107AAC47" w14:textId="77777777" w:rsidR="0049747A" w:rsidRDefault="0049747A" w:rsidP="0049747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4D2FCF5F" w14:textId="77777777" w:rsidR="0049747A" w:rsidRDefault="0049747A" w:rsidP="0049747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3E335677" w14:textId="77777777" w:rsidR="004C00AE" w:rsidRDefault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5288DCBC" w14:textId="77777777" w:rsidR="0049747A" w:rsidRDefault="0049747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6788F967" w14:textId="77777777" w:rsidR="0049747A" w:rsidRDefault="0049747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0CD4CDD8" w14:textId="77777777" w:rsidR="0049747A" w:rsidRDefault="0049747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5AE9A0BF" w14:textId="77777777" w:rsidR="0049747A" w:rsidRPr="004C00AE" w:rsidRDefault="0049747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4FC8B1F4" w14:textId="77777777" w:rsidR="004C00AE" w:rsidRPr="004C00AE" w:rsidRDefault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615FAD10" w14:textId="77777777" w:rsidR="0049747A" w:rsidRDefault="004C00AE" w:rsidP="0049747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 w:rsidRPr="004C00AE">
        <w:t>b)</w:t>
      </w:r>
      <w:r w:rsidR="0049747A">
        <w:t xml:space="preserve">  _____________________________________________________________________</w:t>
      </w:r>
    </w:p>
    <w:p w14:paraId="2E7F2D55" w14:textId="77777777" w:rsidR="0049747A" w:rsidRDefault="0049747A" w:rsidP="0049747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5FFAECA5" w14:textId="77777777" w:rsidR="0049747A" w:rsidRDefault="0049747A" w:rsidP="0049747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38555CD2" w14:textId="77777777" w:rsidR="0049747A" w:rsidRDefault="0049747A" w:rsidP="0049747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3DD6A6D3" w14:textId="77777777" w:rsidR="0049747A" w:rsidRDefault="0049747A" w:rsidP="0049747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lastRenderedPageBreak/>
        <w:t>________________________________________________________________________</w:t>
      </w:r>
    </w:p>
    <w:p w14:paraId="6ECAD1E1" w14:textId="77777777" w:rsidR="0049747A" w:rsidRDefault="0049747A" w:rsidP="0049747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75E28DC9" w14:textId="77777777" w:rsidR="0049747A" w:rsidRDefault="0049747A" w:rsidP="0049747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0F664B56" w14:textId="77777777" w:rsidR="0049747A" w:rsidRDefault="0049747A" w:rsidP="0049747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6264EAB2" w14:textId="77777777" w:rsidR="0049747A" w:rsidRDefault="0049747A" w:rsidP="0049747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548CA14E" w14:textId="77777777" w:rsidR="0049747A" w:rsidRDefault="0049747A" w:rsidP="0049747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321503BB" w14:textId="77777777" w:rsidR="004C00AE" w:rsidRPr="004C00AE" w:rsidRDefault="0049747A" w:rsidP="0049747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6B3CE0F7" w14:textId="77777777" w:rsidR="004C00AE" w:rsidRPr="004C00AE" w:rsidRDefault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198F613D" w14:textId="77777777" w:rsidR="0049747A" w:rsidRDefault="004C00AE" w:rsidP="0049747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 w:rsidRPr="004C00AE">
        <w:t xml:space="preserve">c) </w:t>
      </w:r>
      <w:r w:rsidR="0049747A">
        <w:t xml:space="preserve">  _____________________________________________________________________</w:t>
      </w:r>
    </w:p>
    <w:p w14:paraId="2C921E3A" w14:textId="77777777" w:rsidR="0049747A" w:rsidRDefault="0049747A" w:rsidP="0049747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7C9E7254" w14:textId="77777777" w:rsidR="0049747A" w:rsidRDefault="0049747A" w:rsidP="0049747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659509DB" w14:textId="77777777" w:rsidR="0049747A" w:rsidRDefault="0049747A" w:rsidP="0049747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21A814D1" w14:textId="77777777" w:rsidR="0049747A" w:rsidRDefault="0049747A" w:rsidP="0049747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48334BE0" w14:textId="77777777" w:rsidR="0049747A" w:rsidRDefault="0049747A" w:rsidP="0049747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72F2A1D2" w14:textId="77777777" w:rsidR="0049747A" w:rsidRDefault="0049747A" w:rsidP="0049747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6136E023" w14:textId="77777777" w:rsidR="0049747A" w:rsidRDefault="0049747A" w:rsidP="0049747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11417975" w14:textId="77777777" w:rsidR="0049747A" w:rsidRDefault="0049747A" w:rsidP="0049747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17DD2FB5" w14:textId="77777777" w:rsidR="0049747A" w:rsidRDefault="0049747A" w:rsidP="0049747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1B7C010E" w14:textId="77777777" w:rsidR="004C00AE" w:rsidRPr="004C00AE" w:rsidRDefault="0049747A" w:rsidP="0049747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7F4148CE" w14:textId="77777777" w:rsidR="004C00AE" w:rsidRPr="004C00AE" w:rsidRDefault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0692F50F" w14:textId="77777777" w:rsidR="0049747A" w:rsidRDefault="004C00AE" w:rsidP="0049747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 w:rsidRPr="004C00AE">
        <w:t>d)</w:t>
      </w:r>
      <w:r w:rsidR="0049747A">
        <w:t xml:space="preserve">  _____________________________________________________________________</w:t>
      </w:r>
    </w:p>
    <w:p w14:paraId="4ECFFB6B" w14:textId="77777777" w:rsidR="0049747A" w:rsidRDefault="0049747A" w:rsidP="0049747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1BED0FD7" w14:textId="77777777" w:rsidR="0049747A" w:rsidRDefault="0049747A" w:rsidP="0049747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70856805" w14:textId="77777777" w:rsidR="0049747A" w:rsidRDefault="0049747A" w:rsidP="0049747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48F47B81" w14:textId="77777777" w:rsidR="0049747A" w:rsidRDefault="0049747A" w:rsidP="0049747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6632EF15" w14:textId="77777777" w:rsidR="0049747A" w:rsidRDefault="0049747A" w:rsidP="0049747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4B0AF60F" w14:textId="77777777" w:rsidR="0049747A" w:rsidRDefault="0049747A" w:rsidP="0049747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7E8E79D5" w14:textId="77777777" w:rsidR="0049747A" w:rsidRDefault="0049747A" w:rsidP="0049747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3AE4DF29" w14:textId="77777777" w:rsidR="0049747A" w:rsidRDefault="0049747A" w:rsidP="0049747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7951E841" w14:textId="77777777" w:rsidR="0049747A" w:rsidRDefault="0049747A" w:rsidP="0049747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564806F0" w14:textId="77777777" w:rsidR="004C00AE" w:rsidRPr="004C00AE" w:rsidRDefault="0049747A" w:rsidP="0049747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243F12CF" w14:textId="77777777" w:rsidR="004C00AE" w:rsidRDefault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b/>
        </w:rPr>
      </w:pPr>
    </w:p>
    <w:p w14:paraId="22C15F13" w14:textId="77777777" w:rsidR="004C00AE" w:rsidRDefault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b/>
        </w:rPr>
      </w:pPr>
    </w:p>
    <w:p w14:paraId="6F692781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b/>
        </w:rPr>
      </w:pPr>
      <w:r>
        <w:rPr>
          <w:b/>
        </w:rPr>
        <w:t>Question 4: Activity 7</w:t>
      </w:r>
    </w:p>
    <w:p w14:paraId="301D6445" w14:textId="77777777" w:rsidR="004C00AE" w:rsidRDefault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b/>
        </w:rPr>
      </w:pPr>
    </w:p>
    <w:p w14:paraId="729C6DD3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 w:rsidRPr="004C00AE">
        <w:t>a)</w:t>
      </w:r>
      <w:r>
        <w:t xml:space="preserve">  _____________________________________________________________________</w:t>
      </w:r>
    </w:p>
    <w:p w14:paraId="762E31C8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6538C8DB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4E7E557F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5FA2BE1B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0163EAE7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71375244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725BFD4D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4E116F6E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0DEC9D90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4965658B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51F5633B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4DECB130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0C5667B7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69D592D2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416E7D19" w14:textId="77777777" w:rsidR="007D28E7" w:rsidRPr="004C00AE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46C1F6C2" w14:textId="77777777" w:rsidR="007D28E7" w:rsidRPr="004C00AE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1A243FAE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 w:rsidRPr="004C00AE">
        <w:t>b)</w:t>
      </w:r>
      <w:r>
        <w:t xml:space="preserve">  _____________________________________________________________________</w:t>
      </w:r>
    </w:p>
    <w:p w14:paraId="7BABA975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0390F700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6B607A76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6F46FB4C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11238B52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1BA4943F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13D7E4FE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5C78AF46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1CE909D1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332A544B" w14:textId="77777777" w:rsidR="007D28E7" w:rsidRPr="004C00AE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79F09204" w14:textId="77777777" w:rsidR="007D28E7" w:rsidRPr="004C00AE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1D1E9C51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 w:rsidRPr="004C00AE">
        <w:t xml:space="preserve">c) </w:t>
      </w:r>
      <w:r>
        <w:t xml:space="preserve">  _____________________________________________________________________</w:t>
      </w:r>
    </w:p>
    <w:p w14:paraId="3A5F8274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7D1C6A5D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462963E7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3CEA60F8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0696F1F3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67CCA14F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30555015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53EDFD2F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6C16DFD2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44955CC5" w14:textId="77777777" w:rsidR="007D28E7" w:rsidRPr="004C00AE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3114D78C" w14:textId="77777777" w:rsidR="007D28E7" w:rsidRPr="004C00AE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079DD182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 w:rsidRPr="004C00AE">
        <w:t>d)</w:t>
      </w:r>
      <w:r>
        <w:t xml:space="preserve">  _____________________________________________________________________</w:t>
      </w:r>
    </w:p>
    <w:p w14:paraId="4C7B0BD1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2781357B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22ED8062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0C62FB22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4C48FE6C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2755627B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11AFDC15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229ACB7A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277CC37D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786466C7" w14:textId="77777777" w:rsidR="007D28E7" w:rsidRPr="004C00AE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3EC7CE5D" w14:textId="77777777" w:rsidR="004C00AE" w:rsidRDefault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b/>
        </w:rPr>
      </w:pPr>
    </w:p>
    <w:p w14:paraId="1244992F" w14:textId="77777777" w:rsidR="00C952C8" w:rsidRDefault="00C952C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i/>
        </w:rPr>
      </w:pPr>
    </w:p>
    <w:p w14:paraId="6CB559EB" w14:textId="77777777" w:rsidR="004C00AE" w:rsidRDefault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i/>
        </w:rPr>
      </w:pPr>
    </w:p>
    <w:p w14:paraId="04476EE8" w14:textId="77777777" w:rsidR="004C00AE" w:rsidRDefault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i/>
        </w:rPr>
      </w:pPr>
    </w:p>
    <w:p w14:paraId="4376685D" w14:textId="77777777" w:rsidR="004C00AE" w:rsidRDefault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i/>
        </w:rPr>
      </w:pPr>
    </w:p>
    <w:p w14:paraId="308E8676" w14:textId="77777777" w:rsidR="007D28E7" w:rsidRDefault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i/>
        </w:rPr>
      </w:pPr>
    </w:p>
    <w:p w14:paraId="66C92C10" w14:textId="77777777" w:rsidR="007D28E7" w:rsidRDefault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i/>
        </w:rPr>
      </w:pPr>
    </w:p>
    <w:p w14:paraId="4EAC61CA" w14:textId="77777777" w:rsidR="007D28E7" w:rsidRDefault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i/>
        </w:rPr>
      </w:pPr>
    </w:p>
    <w:p w14:paraId="46306583" w14:textId="77777777" w:rsidR="007D28E7" w:rsidRDefault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i/>
        </w:rPr>
      </w:pPr>
    </w:p>
    <w:p w14:paraId="49B33858" w14:textId="77777777" w:rsidR="004C00AE" w:rsidRDefault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i/>
        </w:rPr>
      </w:pPr>
    </w:p>
    <w:p w14:paraId="7B855511" w14:textId="77777777" w:rsidR="004C00AE" w:rsidRDefault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i/>
        </w:rPr>
      </w:pPr>
    </w:p>
    <w:p w14:paraId="451D69DB" w14:textId="77777777" w:rsidR="00C952C8" w:rsidRDefault="00C952C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b/>
        </w:rPr>
      </w:pPr>
      <w:r>
        <w:rPr>
          <w:b/>
        </w:rPr>
        <w:t xml:space="preserve">Question 5: </w:t>
      </w:r>
    </w:p>
    <w:p w14:paraId="1472D9FE" w14:textId="77777777" w:rsidR="004C00AE" w:rsidRDefault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b/>
        </w:rPr>
      </w:pPr>
    </w:p>
    <w:p w14:paraId="15219A2D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45246CF7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2175178C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24152B34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5B273F75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0BBA55FB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068135EF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lastRenderedPageBreak/>
        <w:t>________________________________________________________________________</w:t>
      </w:r>
    </w:p>
    <w:p w14:paraId="25FECAB2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3AB2E355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7BC81775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4638CCB4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0C11F022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2735FA8E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5CD9E7E2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2EA1C230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0EA3734C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2F8AE581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7E9356DB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75781D52" w14:textId="77777777" w:rsidR="00C952C8" w:rsidRDefault="00C952C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1C09C61B" w14:textId="77777777" w:rsidR="00C952C8" w:rsidRDefault="00C952C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b/>
        </w:rPr>
      </w:pPr>
      <w:r>
        <w:rPr>
          <w:b/>
        </w:rPr>
        <w:t>Question 6:</w:t>
      </w:r>
    </w:p>
    <w:p w14:paraId="3E01C244" w14:textId="77777777" w:rsidR="004C00AE" w:rsidRDefault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b/>
        </w:rPr>
      </w:pPr>
    </w:p>
    <w:p w14:paraId="648676FA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 w:rsidRPr="004C00AE">
        <w:t>a)</w:t>
      </w:r>
      <w:r>
        <w:rPr>
          <w:b/>
        </w:rPr>
        <w:t xml:space="preserve">  </w:t>
      </w:r>
      <w:r>
        <w:t>_____________________________________________________________________</w:t>
      </w:r>
    </w:p>
    <w:p w14:paraId="158F5194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36395ECD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51F6B59D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00A22B65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68676F9F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63320DDD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 w:rsidRPr="004C00AE">
        <w:t>b</w:t>
      </w:r>
      <w:r>
        <w:rPr>
          <w:b/>
        </w:rPr>
        <w:t xml:space="preserve">)  </w:t>
      </w:r>
      <w:r>
        <w:t>_____________________________________________________________________</w:t>
      </w:r>
    </w:p>
    <w:p w14:paraId="124ABA32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57D5BAA6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3D664BC5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187599C3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72989578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62AB0F4F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57772722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1125309A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5AC630FA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0051C708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5C4D3A13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19B9BF47" w14:textId="77777777" w:rsidR="004C00AE" w:rsidRP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05EBB687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 w:rsidRPr="004C00AE">
        <w:t>c)</w:t>
      </w:r>
      <w:r>
        <w:rPr>
          <w:b/>
        </w:rPr>
        <w:t xml:space="preserve">   </w:t>
      </w:r>
      <w:r>
        <w:t>_____________________________________________________________________</w:t>
      </w:r>
    </w:p>
    <w:p w14:paraId="3EC60134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4D290F84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3B451CCF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656F1394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714F018F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7EFBC142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1B31F9FD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67501FDF" w14:textId="77777777" w:rsidR="004C00AE" w:rsidRDefault="004C00AE" w:rsidP="004C00A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4D9B5FB7" w14:textId="77777777" w:rsidR="00C952C8" w:rsidRDefault="00C952C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012EDC98" w14:textId="77777777" w:rsidR="00C952C8" w:rsidRDefault="00C952C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b/>
        </w:rPr>
      </w:pPr>
      <w:r>
        <w:rPr>
          <w:b/>
        </w:rPr>
        <w:t xml:space="preserve">Question 7: </w:t>
      </w:r>
    </w:p>
    <w:p w14:paraId="7DD163B2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64EA9182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15DD188C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5E03710C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4514D06C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4A8C8AC3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0CB43847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78DFC2AC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3B3C3A3E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10933CCF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7B909455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7497777D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71CFE4ED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4F8E554D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226B58E5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0B3E0E94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66C1FEE2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3B5C0A01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54F8A366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61A1747E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09FEE9F5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136209DD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33211D0E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18647DA7" w14:textId="77777777" w:rsidR="00C952C8" w:rsidRDefault="00C952C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623521CB" w14:textId="77777777" w:rsidR="00C952C8" w:rsidRDefault="00C952C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b/>
        </w:rPr>
      </w:pPr>
      <w:r>
        <w:rPr>
          <w:b/>
        </w:rPr>
        <w:t xml:space="preserve">Question 8: </w:t>
      </w:r>
    </w:p>
    <w:p w14:paraId="2B5E5671" w14:textId="77777777" w:rsidR="007D28E7" w:rsidRDefault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b/>
        </w:rPr>
      </w:pPr>
    </w:p>
    <w:p w14:paraId="5D2703E4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3CCD2FAC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26AABE44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7F51F5F0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06550415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068A51E7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0374CE35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33177F14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2772E21B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7D58F65A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58EFE503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063189EC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3584D071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433D513F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2262C1B1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41AD7B0B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3756235F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7E97CD33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20A807A1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693966C1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5A27EDF3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48E07C70" w14:textId="77777777" w:rsidR="007D28E7" w:rsidRDefault="007D28E7" w:rsidP="007D28E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6712A383" w14:textId="77777777" w:rsidR="00C952C8" w:rsidRDefault="00C952C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i/>
        </w:rPr>
      </w:pPr>
    </w:p>
    <w:p w14:paraId="5117B5BA" w14:textId="77777777" w:rsidR="00C952C8" w:rsidRDefault="00C952C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b/>
        </w:rPr>
      </w:pPr>
      <w:r>
        <w:rPr>
          <w:b/>
        </w:rPr>
        <w:t xml:space="preserve">Question 9: </w:t>
      </w:r>
    </w:p>
    <w:p w14:paraId="15A371F2" w14:textId="77777777" w:rsidR="004F320A" w:rsidRDefault="004F320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b/>
        </w:rPr>
      </w:pPr>
    </w:p>
    <w:p w14:paraId="3A570E6E" w14:textId="77777777" w:rsidR="004F320A" w:rsidRDefault="004F320A" w:rsidP="004F320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38D170AC" w14:textId="77777777" w:rsidR="004F320A" w:rsidRDefault="004F320A" w:rsidP="004F320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55DC40BD" w14:textId="77777777" w:rsidR="004F320A" w:rsidRDefault="004F320A" w:rsidP="004F320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7DAC6CB8" w14:textId="77777777" w:rsidR="004F320A" w:rsidRDefault="004F320A" w:rsidP="004F320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5AD3DBC8" w14:textId="77777777" w:rsidR="004F320A" w:rsidRDefault="004F320A" w:rsidP="004F320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0CA37B20" w14:textId="77777777" w:rsidR="004F320A" w:rsidRDefault="004F320A" w:rsidP="004F320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76B72A93" w14:textId="77777777" w:rsidR="004F320A" w:rsidRDefault="004F320A" w:rsidP="004F320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6BE95331" w14:textId="77777777" w:rsidR="004F320A" w:rsidRDefault="004F320A" w:rsidP="004F320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71298080" w14:textId="77777777" w:rsidR="004F320A" w:rsidRDefault="004F320A" w:rsidP="004F320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60339886" w14:textId="77777777" w:rsidR="004F320A" w:rsidRDefault="004F320A" w:rsidP="004F320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366F276B" w14:textId="77777777" w:rsidR="004F320A" w:rsidRDefault="004F320A" w:rsidP="004F320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lastRenderedPageBreak/>
        <w:t>________________________________________________________________________</w:t>
      </w:r>
    </w:p>
    <w:p w14:paraId="61480C6F" w14:textId="77777777" w:rsidR="004F320A" w:rsidRDefault="004F320A" w:rsidP="004F320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2411F2FD" w14:textId="77777777" w:rsidR="004F320A" w:rsidRDefault="004F320A" w:rsidP="004F320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5FA3A6A1" w14:textId="77777777" w:rsidR="004F320A" w:rsidRDefault="004F320A" w:rsidP="004F320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243C5CB6" w14:textId="77777777" w:rsidR="004F320A" w:rsidRDefault="004F320A" w:rsidP="004F320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3ABD6D03" w14:textId="77777777" w:rsidR="004F320A" w:rsidRDefault="004F320A" w:rsidP="004F320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100BDD17" w14:textId="77777777" w:rsidR="004F320A" w:rsidRDefault="004F320A" w:rsidP="004F320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________________________________________________________________________</w:t>
      </w:r>
    </w:p>
    <w:p w14:paraId="322D7C65" w14:textId="77777777" w:rsidR="004F320A" w:rsidRDefault="004F320A" w:rsidP="004F320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1609FBA5" w14:textId="77777777" w:rsidR="00C952C8" w:rsidRDefault="00C952C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color w:val="auto"/>
          <w:sz w:val="20"/>
          <w:lang w:val="en-AU" w:bidi="x-none"/>
        </w:rPr>
      </w:pPr>
      <w:r>
        <w:t>.</w:t>
      </w:r>
    </w:p>
    <w:sectPr w:rsidR="00C952C8">
      <w:footerReference w:type="even" r:id="rId8"/>
      <w:footerReference w:type="default" r:id="rId9"/>
      <w:pgSz w:w="11900" w:h="16840"/>
      <w:pgMar w:top="850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227018" w14:textId="77777777" w:rsidR="00AB0AE1" w:rsidRDefault="00AB0AE1">
      <w:r>
        <w:separator/>
      </w:r>
    </w:p>
  </w:endnote>
  <w:endnote w:type="continuationSeparator" w:id="0">
    <w:p w14:paraId="21F4D4C4" w14:textId="77777777" w:rsidR="00AB0AE1" w:rsidRDefault="00AB0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FDD4F" w14:textId="77777777" w:rsidR="0049747A" w:rsidRDefault="0049747A">
    <w:pPr>
      <w:pStyle w:val="HeaderFooter"/>
      <w:rPr>
        <w:rFonts w:ascii="Times New Roman" w:eastAsia="Times New Roman" w:hAnsi="Times New Roman"/>
        <w:color w:val="auto"/>
        <w:lang w:val="en-AU" w:bidi="x-none"/>
      </w:rPr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A0471" w14:textId="77777777" w:rsidR="0049747A" w:rsidRDefault="0049747A">
    <w:pPr>
      <w:pStyle w:val="HeaderFooter"/>
      <w:rPr>
        <w:rFonts w:ascii="Times New Roman" w:eastAsia="Times New Roman" w:hAnsi="Times New Roman"/>
        <w:color w:val="auto"/>
        <w:lang w:val="en-AU" w:bidi="x-none"/>
      </w:rPr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F873ED" w14:textId="77777777" w:rsidR="00AB0AE1" w:rsidRDefault="00AB0AE1">
      <w:r>
        <w:separator/>
      </w:r>
    </w:p>
  </w:footnote>
  <w:footnote w:type="continuationSeparator" w:id="0">
    <w:p w14:paraId="191328B0" w14:textId="77777777" w:rsidR="00AB0AE1" w:rsidRDefault="00AB0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numFmt w:val="bullet"/>
      <w:lvlText w:val="•"/>
      <w:lvlJc w:val="left"/>
      <w:pPr>
        <w:tabs>
          <w:tab w:val="num" w:pos="283"/>
        </w:tabs>
        <w:ind w:left="283" w:firstLine="283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">
    <w:nsid w:val="00000002"/>
    <w:multiLevelType w:val="multilevel"/>
    <w:tmpl w:val="894EE874"/>
    <w:lvl w:ilvl="0">
      <w:numFmt w:val="bullet"/>
      <w:lvlText w:val="✤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2">
    <w:nsid w:val="00000003"/>
    <w:multiLevelType w:val="multilevel"/>
    <w:tmpl w:val="894EE875"/>
    <w:lvl w:ilvl="0">
      <w:start w:val="2"/>
      <w:numFmt w:val="lowerLetter"/>
      <w:lvlText w:val="%1)"/>
      <w:lvlJc w:val="left"/>
      <w:pPr>
        <w:tabs>
          <w:tab w:val="num" w:pos="280"/>
        </w:tabs>
        <w:ind w:left="280" w:firstLine="0"/>
      </w:pPr>
      <w:rPr>
        <w:rFonts w:hint="default"/>
        <w:position w:val="0"/>
      </w:rPr>
    </w:lvl>
    <w:lvl w:ilvl="1">
      <w:start w:val="1"/>
      <w:numFmt w:val="lowerLetter"/>
      <w:lvlText w:val="%2)"/>
      <w:lvlJc w:val="left"/>
      <w:pPr>
        <w:tabs>
          <w:tab w:val="num" w:pos="280"/>
        </w:tabs>
        <w:ind w:left="280" w:firstLine="720"/>
      </w:pPr>
      <w:rPr>
        <w:rFonts w:hint="default"/>
        <w:position w:val="0"/>
      </w:rPr>
    </w:lvl>
    <w:lvl w:ilvl="2">
      <w:start w:val="1"/>
      <w:numFmt w:val="lowerLetter"/>
      <w:lvlText w:val="%3)"/>
      <w:lvlJc w:val="left"/>
      <w:pPr>
        <w:tabs>
          <w:tab w:val="num" w:pos="280"/>
        </w:tabs>
        <w:ind w:left="280" w:firstLine="1440"/>
      </w:pPr>
      <w:rPr>
        <w:rFonts w:hint="default"/>
        <w:position w:val="0"/>
      </w:rPr>
    </w:lvl>
    <w:lvl w:ilvl="3">
      <w:start w:val="1"/>
      <w:numFmt w:val="lowerLetter"/>
      <w:lvlText w:val="%4)"/>
      <w:lvlJc w:val="left"/>
      <w:pPr>
        <w:tabs>
          <w:tab w:val="num" w:pos="280"/>
        </w:tabs>
        <w:ind w:left="280" w:firstLine="2160"/>
      </w:pPr>
      <w:rPr>
        <w:rFonts w:hint="default"/>
        <w:position w:val="0"/>
      </w:rPr>
    </w:lvl>
    <w:lvl w:ilvl="4">
      <w:start w:val="1"/>
      <w:numFmt w:val="lowerLetter"/>
      <w:lvlText w:val="%5)"/>
      <w:lvlJc w:val="left"/>
      <w:pPr>
        <w:tabs>
          <w:tab w:val="num" w:pos="280"/>
        </w:tabs>
        <w:ind w:left="280" w:firstLine="2880"/>
      </w:pPr>
      <w:rPr>
        <w:rFonts w:hint="default"/>
        <w:position w:val="0"/>
      </w:rPr>
    </w:lvl>
    <w:lvl w:ilvl="5">
      <w:start w:val="1"/>
      <w:numFmt w:val="lowerLetter"/>
      <w:lvlText w:val="%6)"/>
      <w:lvlJc w:val="left"/>
      <w:pPr>
        <w:tabs>
          <w:tab w:val="num" w:pos="280"/>
        </w:tabs>
        <w:ind w:left="280" w:firstLine="3600"/>
      </w:pPr>
      <w:rPr>
        <w:rFonts w:hint="default"/>
        <w:position w:val="0"/>
      </w:rPr>
    </w:lvl>
    <w:lvl w:ilvl="6">
      <w:start w:val="1"/>
      <w:numFmt w:val="lowerLetter"/>
      <w:lvlText w:val="%7)"/>
      <w:lvlJc w:val="left"/>
      <w:pPr>
        <w:tabs>
          <w:tab w:val="num" w:pos="280"/>
        </w:tabs>
        <w:ind w:left="280" w:firstLine="4320"/>
      </w:pPr>
      <w:rPr>
        <w:rFonts w:hint="default"/>
        <w:position w:val="0"/>
      </w:rPr>
    </w:lvl>
    <w:lvl w:ilvl="7">
      <w:start w:val="1"/>
      <w:numFmt w:val="lowerLetter"/>
      <w:lvlText w:val="%8)"/>
      <w:lvlJc w:val="left"/>
      <w:pPr>
        <w:tabs>
          <w:tab w:val="num" w:pos="280"/>
        </w:tabs>
        <w:ind w:left="280" w:firstLine="5040"/>
      </w:pPr>
      <w:rPr>
        <w:rFonts w:hint="default"/>
        <w:position w:val="0"/>
      </w:rPr>
    </w:lvl>
    <w:lvl w:ilvl="8">
      <w:start w:val="1"/>
      <w:numFmt w:val="lowerLetter"/>
      <w:lvlText w:val="%9)"/>
      <w:lvlJc w:val="left"/>
      <w:pPr>
        <w:tabs>
          <w:tab w:val="num" w:pos="280"/>
        </w:tabs>
        <w:ind w:left="280" w:firstLine="5760"/>
      </w:pPr>
      <w:rPr>
        <w:rFonts w:hint="default"/>
        <w:position w:val="0"/>
      </w:rPr>
    </w:lvl>
  </w:abstractNum>
  <w:abstractNum w:abstractNumId="3">
    <w:nsid w:val="00000004"/>
    <w:multiLevelType w:val="multilevel"/>
    <w:tmpl w:val="894EE876"/>
    <w:lvl w:ilvl="0">
      <w:start w:val="1"/>
      <w:numFmt w:val="lowerLetter"/>
      <w:lvlText w:val="%1)"/>
      <w:lvlJc w:val="left"/>
      <w:pPr>
        <w:tabs>
          <w:tab w:val="num" w:pos="280"/>
        </w:tabs>
        <w:ind w:left="280" w:firstLine="0"/>
      </w:pPr>
      <w:rPr>
        <w:rFonts w:hint="default"/>
        <w:position w:val="0"/>
      </w:rPr>
    </w:lvl>
    <w:lvl w:ilvl="1">
      <w:start w:val="1"/>
      <w:numFmt w:val="lowerLetter"/>
      <w:lvlText w:val="%2)"/>
      <w:lvlJc w:val="left"/>
      <w:pPr>
        <w:tabs>
          <w:tab w:val="num" w:pos="280"/>
        </w:tabs>
        <w:ind w:left="280" w:firstLine="720"/>
      </w:pPr>
      <w:rPr>
        <w:rFonts w:hint="default"/>
        <w:position w:val="0"/>
      </w:rPr>
    </w:lvl>
    <w:lvl w:ilvl="2">
      <w:start w:val="1"/>
      <w:numFmt w:val="lowerLetter"/>
      <w:lvlText w:val="%3)"/>
      <w:lvlJc w:val="left"/>
      <w:pPr>
        <w:tabs>
          <w:tab w:val="num" w:pos="280"/>
        </w:tabs>
        <w:ind w:left="280" w:firstLine="1440"/>
      </w:pPr>
      <w:rPr>
        <w:rFonts w:hint="default"/>
        <w:position w:val="0"/>
      </w:rPr>
    </w:lvl>
    <w:lvl w:ilvl="3">
      <w:start w:val="1"/>
      <w:numFmt w:val="lowerLetter"/>
      <w:lvlText w:val="%4)"/>
      <w:lvlJc w:val="left"/>
      <w:pPr>
        <w:tabs>
          <w:tab w:val="num" w:pos="280"/>
        </w:tabs>
        <w:ind w:left="280" w:firstLine="2160"/>
      </w:pPr>
      <w:rPr>
        <w:rFonts w:hint="default"/>
        <w:position w:val="0"/>
      </w:rPr>
    </w:lvl>
    <w:lvl w:ilvl="4">
      <w:start w:val="1"/>
      <w:numFmt w:val="lowerLetter"/>
      <w:lvlText w:val="%5)"/>
      <w:lvlJc w:val="left"/>
      <w:pPr>
        <w:tabs>
          <w:tab w:val="num" w:pos="280"/>
        </w:tabs>
        <w:ind w:left="280" w:firstLine="2880"/>
      </w:pPr>
      <w:rPr>
        <w:rFonts w:hint="default"/>
        <w:position w:val="0"/>
      </w:rPr>
    </w:lvl>
    <w:lvl w:ilvl="5">
      <w:start w:val="1"/>
      <w:numFmt w:val="lowerLetter"/>
      <w:lvlText w:val="%6)"/>
      <w:lvlJc w:val="left"/>
      <w:pPr>
        <w:tabs>
          <w:tab w:val="num" w:pos="280"/>
        </w:tabs>
        <w:ind w:left="280" w:firstLine="3600"/>
      </w:pPr>
      <w:rPr>
        <w:rFonts w:hint="default"/>
        <w:position w:val="0"/>
      </w:rPr>
    </w:lvl>
    <w:lvl w:ilvl="6">
      <w:start w:val="1"/>
      <w:numFmt w:val="lowerLetter"/>
      <w:lvlText w:val="%7)"/>
      <w:lvlJc w:val="left"/>
      <w:pPr>
        <w:tabs>
          <w:tab w:val="num" w:pos="280"/>
        </w:tabs>
        <w:ind w:left="280" w:firstLine="4320"/>
      </w:pPr>
      <w:rPr>
        <w:rFonts w:hint="default"/>
        <w:position w:val="0"/>
      </w:rPr>
    </w:lvl>
    <w:lvl w:ilvl="7">
      <w:start w:val="1"/>
      <w:numFmt w:val="lowerLetter"/>
      <w:lvlText w:val="%8)"/>
      <w:lvlJc w:val="left"/>
      <w:pPr>
        <w:tabs>
          <w:tab w:val="num" w:pos="280"/>
        </w:tabs>
        <w:ind w:left="280" w:firstLine="5040"/>
      </w:pPr>
      <w:rPr>
        <w:rFonts w:hint="default"/>
        <w:position w:val="0"/>
      </w:rPr>
    </w:lvl>
    <w:lvl w:ilvl="8">
      <w:start w:val="1"/>
      <w:numFmt w:val="lowerLetter"/>
      <w:lvlText w:val="%9)"/>
      <w:lvlJc w:val="left"/>
      <w:pPr>
        <w:tabs>
          <w:tab w:val="num" w:pos="280"/>
        </w:tabs>
        <w:ind w:left="280" w:firstLine="5760"/>
      </w:pPr>
      <w:rPr>
        <w:rFonts w:hint="default"/>
        <w:position w:val="0"/>
      </w:rPr>
    </w:lvl>
  </w:abstractNum>
  <w:abstractNum w:abstractNumId="4">
    <w:nsid w:val="00000005"/>
    <w:multiLevelType w:val="multilevel"/>
    <w:tmpl w:val="894EE877"/>
    <w:lvl w:ilvl="0">
      <w:start w:val="4"/>
      <w:numFmt w:val="bullet"/>
      <w:lvlText w:val="✤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5">
    <w:nsid w:val="00000006"/>
    <w:multiLevelType w:val="multilevel"/>
    <w:tmpl w:val="894EE878"/>
    <w:lvl w:ilvl="0">
      <w:start w:val="1"/>
      <w:numFmt w:val="lowerLetter"/>
      <w:lvlText w:val="%1)"/>
      <w:lvlJc w:val="left"/>
      <w:pPr>
        <w:tabs>
          <w:tab w:val="num" w:pos="280"/>
        </w:tabs>
        <w:ind w:left="280" w:firstLine="0"/>
      </w:pPr>
      <w:rPr>
        <w:rFonts w:hint="default"/>
        <w:position w:val="0"/>
      </w:rPr>
    </w:lvl>
    <w:lvl w:ilvl="1">
      <w:start w:val="1"/>
      <w:numFmt w:val="lowerLetter"/>
      <w:lvlText w:val="%2)"/>
      <w:lvlJc w:val="left"/>
      <w:pPr>
        <w:tabs>
          <w:tab w:val="num" w:pos="280"/>
        </w:tabs>
        <w:ind w:left="280" w:firstLine="720"/>
      </w:pPr>
      <w:rPr>
        <w:rFonts w:hint="default"/>
        <w:position w:val="0"/>
      </w:rPr>
    </w:lvl>
    <w:lvl w:ilvl="2">
      <w:start w:val="1"/>
      <w:numFmt w:val="lowerLetter"/>
      <w:lvlText w:val="%3)"/>
      <w:lvlJc w:val="left"/>
      <w:pPr>
        <w:tabs>
          <w:tab w:val="num" w:pos="280"/>
        </w:tabs>
        <w:ind w:left="280" w:firstLine="1440"/>
      </w:pPr>
      <w:rPr>
        <w:rFonts w:hint="default"/>
        <w:position w:val="0"/>
      </w:rPr>
    </w:lvl>
    <w:lvl w:ilvl="3">
      <w:start w:val="1"/>
      <w:numFmt w:val="lowerLetter"/>
      <w:lvlText w:val="%4)"/>
      <w:lvlJc w:val="left"/>
      <w:pPr>
        <w:tabs>
          <w:tab w:val="num" w:pos="280"/>
        </w:tabs>
        <w:ind w:left="280" w:firstLine="2160"/>
      </w:pPr>
      <w:rPr>
        <w:rFonts w:hint="default"/>
        <w:position w:val="0"/>
      </w:rPr>
    </w:lvl>
    <w:lvl w:ilvl="4">
      <w:start w:val="1"/>
      <w:numFmt w:val="lowerLetter"/>
      <w:lvlText w:val="%5)"/>
      <w:lvlJc w:val="left"/>
      <w:pPr>
        <w:tabs>
          <w:tab w:val="num" w:pos="280"/>
        </w:tabs>
        <w:ind w:left="280" w:firstLine="2880"/>
      </w:pPr>
      <w:rPr>
        <w:rFonts w:hint="default"/>
        <w:position w:val="0"/>
      </w:rPr>
    </w:lvl>
    <w:lvl w:ilvl="5">
      <w:start w:val="1"/>
      <w:numFmt w:val="lowerLetter"/>
      <w:lvlText w:val="%6)"/>
      <w:lvlJc w:val="left"/>
      <w:pPr>
        <w:tabs>
          <w:tab w:val="num" w:pos="280"/>
        </w:tabs>
        <w:ind w:left="280" w:firstLine="3600"/>
      </w:pPr>
      <w:rPr>
        <w:rFonts w:hint="default"/>
        <w:position w:val="0"/>
      </w:rPr>
    </w:lvl>
    <w:lvl w:ilvl="6">
      <w:start w:val="1"/>
      <w:numFmt w:val="lowerLetter"/>
      <w:lvlText w:val="%7)"/>
      <w:lvlJc w:val="left"/>
      <w:pPr>
        <w:tabs>
          <w:tab w:val="num" w:pos="280"/>
        </w:tabs>
        <w:ind w:left="280" w:firstLine="4320"/>
      </w:pPr>
      <w:rPr>
        <w:rFonts w:hint="default"/>
        <w:position w:val="0"/>
      </w:rPr>
    </w:lvl>
    <w:lvl w:ilvl="7">
      <w:start w:val="1"/>
      <w:numFmt w:val="lowerLetter"/>
      <w:lvlText w:val="%8)"/>
      <w:lvlJc w:val="left"/>
      <w:pPr>
        <w:tabs>
          <w:tab w:val="num" w:pos="280"/>
        </w:tabs>
        <w:ind w:left="280" w:firstLine="5040"/>
      </w:pPr>
      <w:rPr>
        <w:rFonts w:hint="default"/>
        <w:position w:val="0"/>
      </w:rPr>
    </w:lvl>
    <w:lvl w:ilvl="8">
      <w:start w:val="1"/>
      <w:numFmt w:val="lowerLetter"/>
      <w:lvlText w:val="%9)"/>
      <w:lvlJc w:val="left"/>
      <w:pPr>
        <w:tabs>
          <w:tab w:val="num" w:pos="280"/>
        </w:tabs>
        <w:ind w:left="280" w:firstLine="5760"/>
      </w:pPr>
      <w:rPr>
        <w:rFonts w:hint="default"/>
        <w:position w:val="0"/>
      </w:rPr>
    </w:lvl>
  </w:abstractNum>
  <w:abstractNum w:abstractNumId="6">
    <w:nsid w:val="00000007"/>
    <w:multiLevelType w:val="multilevel"/>
    <w:tmpl w:val="894EE879"/>
    <w:lvl w:ilvl="0">
      <w:start w:val="2"/>
      <w:numFmt w:val="bullet"/>
      <w:lvlText w:val="✤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7">
    <w:nsid w:val="00000008"/>
    <w:multiLevelType w:val="multilevel"/>
    <w:tmpl w:val="894EE87A"/>
    <w:lvl w:ilvl="0">
      <w:start w:val="1"/>
      <w:numFmt w:val="lowerLetter"/>
      <w:lvlText w:val="%1)"/>
      <w:lvlJc w:val="left"/>
      <w:pPr>
        <w:tabs>
          <w:tab w:val="num" w:pos="280"/>
        </w:tabs>
        <w:ind w:left="280" w:firstLine="0"/>
      </w:pPr>
      <w:rPr>
        <w:rFonts w:hint="default"/>
        <w:position w:val="0"/>
      </w:rPr>
    </w:lvl>
    <w:lvl w:ilvl="1">
      <w:start w:val="1"/>
      <w:numFmt w:val="lowerLetter"/>
      <w:lvlText w:val="%2)"/>
      <w:lvlJc w:val="left"/>
      <w:pPr>
        <w:tabs>
          <w:tab w:val="num" w:pos="280"/>
        </w:tabs>
        <w:ind w:left="280" w:firstLine="720"/>
      </w:pPr>
      <w:rPr>
        <w:rFonts w:hint="default"/>
        <w:position w:val="0"/>
      </w:rPr>
    </w:lvl>
    <w:lvl w:ilvl="2">
      <w:start w:val="1"/>
      <w:numFmt w:val="lowerLetter"/>
      <w:lvlText w:val="%3)"/>
      <w:lvlJc w:val="left"/>
      <w:pPr>
        <w:tabs>
          <w:tab w:val="num" w:pos="280"/>
        </w:tabs>
        <w:ind w:left="280" w:firstLine="1440"/>
      </w:pPr>
      <w:rPr>
        <w:rFonts w:hint="default"/>
        <w:position w:val="0"/>
      </w:rPr>
    </w:lvl>
    <w:lvl w:ilvl="3">
      <w:start w:val="1"/>
      <w:numFmt w:val="lowerLetter"/>
      <w:lvlText w:val="%4)"/>
      <w:lvlJc w:val="left"/>
      <w:pPr>
        <w:tabs>
          <w:tab w:val="num" w:pos="280"/>
        </w:tabs>
        <w:ind w:left="280" w:firstLine="2160"/>
      </w:pPr>
      <w:rPr>
        <w:rFonts w:hint="default"/>
        <w:position w:val="0"/>
      </w:rPr>
    </w:lvl>
    <w:lvl w:ilvl="4">
      <w:start w:val="1"/>
      <w:numFmt w:val="lowerLetter"/>
      <w:lvlText w:val="%5)"/>
      <w:lvlJc w:val="left"/>
      <w:pPr>
        <w:tabs>
          <w:tab w:val="num" w:pos="280"/>
        </w:tabs>
        <w:ind w:left="280" w:firstLine="2880"/>
      </w:pPr>
      <w:rPr>
        <w:rFonts w:hint="default"/>
        <w:position w:val="0"/>
      </w:rPr>
    </w:lvl>
    <w:lvl w:ilvl="5">
      <w:start w:val="1"/>
      <w:numFmt w:val="lowerLetter"/>
      <w:lvlText w:val="%6)"/>
      <w:lvlJc w:val="left"/>
      <w:pPr>
        <w:tabs>
          <w:tab w:val="num" w:pos="280"/>
        </w:tabs>
        <w:ind w:left="280" w:firstLine="3600"/>
      </w:pPr>
      <w:rPr>
        <w:rFonts w:hint="default"/>
        <w:position w:val="0"/>
      </w:rPr>
    </w:lvl>
    <w:lvl w:ilvl="6">
      <w:start w:val="1"/>
      <w:numFmt w:val="lowerLetter"/>
      <w:lvlText w:val="%7)"/>
      <w:lvlJc w:val="left"/>
      <w:pPr>
        <w:tabs>
          <w:tab w:val="num" w:pos="280"/>
        </w:tabs>
        <w:ind w:left="280" w:firstLine="4320"/>
      </w:pPr>
      <w:rPr>
        <w:rFonts w:hint="default"/>
        <w:position w:val="0"/>
      </w:rPr>
    </w:lvl>
    <w:lvl w:ilvl="7">
      <w:start w:val="1"/>
      <w:numFmt w:val="lowerLetter"/>
      <w:lvlText w:val="%8)"/>
      <w:lvlJc w:val="left"/>
      <w:pPr>
        <w:tabs>
          <w:tab w:val="num" w:pos="280"/>
        </w:tabs>
        <w:ind w:left="280" w:firstLine="5040"/>
      </w:pPr>
      <w:rPr>
        <w:rFonts w:hint="default"/>
        <w:position w:val="0"/>
      </w:rPr>
    </w:lvl>
    <w:lvl w:ilvl="8">
      <w:start w:val="1"/>
      <w:numFmt w:val="lowerLetter"/>
      <w:lvlText w:val="%9)"/>
      <w:lvlJc w:val="left"/>
      <w:pPr>
        <w:tabs>
          <w:tab w:val="num" w:pos="280"/>
        </w:tabs>
        <w:ind w:left="280" w:firstLine="5760"/>
      </w:pPr>
      <w:rPr>
        <w:rFonts w:hint="default"/>
        <w:position w:val="0"/>
      </w:rPr>
    </w:lvl>
  </w:abstractNum>
  <w:abstractNum w:abstractNumId="8">
    <w:nsid w:val="00000009"/>
    <w:multiLevelType w:val="multilevel"/>
    <w:tmpl w:val="894EE87B"/>
    <w:lvl w:ilvl="0">
      <w:start w:val="3"/>
      <w:numFmt w:val="bullet"/>
      <w:lvlText w:val="✤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2C8"/>
    <w:rsid w:val="0049747A"/>
    <w:rsid w:val="004C00AE"/>
    <w:rsid w:val="004F320A"/>
    <w:rsid w:val="0064799E"/>
    <w:rsid w:val="007D28E7"/>
    <w:rsid w:val="00A15C25"/>
    <w:rsid w:val="00AB0AE1"/>
    <w:rsid w:val="00C9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2A32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632"/>
      </w:tabs>
    </w:pPr>
    <w:rPr>
      <w:rFonts w:ascii="Helvetica" w:eastAsia="ヒラギノ角ゴ Pro W3" w:hAnsi="Helvetica"/>
      <w:color w:val="000000"/>
      <w:lang w:val="en-US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  <w:lang w:val="en-US"/>
    </w:rPr>
  </w:style>
  <w:style w:type="paragraph" w:styleId="Header">
    <w:name w:val="header"/>
    <w:basedOn w:val="Normal"/>
    <w:link w:val="HeaderChar"/>
    <w:locked/>
    <w:rsid w:val="004C00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C00AE"/>
    <w:rPr>
      <w:sz w:val="24"/>
      <w:szCs w:val="24"/>
      <w:lang w:val="en-US"/>
    </w:rPr>
  </w:style>
  <w:style w:type="paragraph" w:styleId="Footer">
    <w:name w:val="footer"/>
    <w:basedOn w:val="Normal"/>
    <w:link w:val="FooterChar"/>
    <w:locked/>
    <w:rsid w:val="004C00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C00AE"/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632"/>
      </w:tabs>
    </w:pPr>
    <w:rPr>
      <w:rFonts w:ascii="Helvetica" w:eastAsia="ヒラギノ角ゴ Pro W3" w:hAnsi="Helvetica"/>
      <w:color w:val="000000"/>
      <w:lang w:val="en-US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  <w:lang w:val="en-US"/>
    </w:rPr>
  </w:style>
  <w:style w:type="paragraph" w:styleId="Header">
    <w:name w:val="header"/>
    <w:basedOn w:val="Normal"/>
    <w:link w:val="HeaderChar"/>
    <w:locked/>
    <w:rsid w:val="004C00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C00AE"/>
    <w:rPr>
      <w:sz w:val="24"/>
      <w:szCs w:val="24"/>
      <w:lang w:val="en-US"/>
    </w:rPr>
  </w:style>
  <w:style w:type="paragraph" w:styleId="Footer">
    <w:name w:val="footer"/>
    <w:basedOn w:val="Normal"/>
    <w:link w:val="FooterChar"/>
    <w:locked/>
    <w:rsid w:val="004C00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C00AE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1492</Words>
  <Characters>8506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Western Sydney</Company>
  <LinksUpToDate>false</LinksUpToDate>
  <CharactersWithSpaces>9979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Laptop</dc:creator>
  <cp:lastModifiedBy>Michael Laptop</cp:lastModifiedBy>
  <cp:revision>2</cp:revision>
  <dcterms:created xsi:type="dcterms:W3CDTF">2014-03-07T01:40:00Z</dcterms:created>
  <dcterms:modified xsi:type="dcterms:W3CDTF">2014-03-07T01:40:00Z</dcterms:modified>
</cp:coreProperties>
</file>